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0EF" w14:textId="18CE75C6" w:rsidR="00983497" w:rsidRDefault="00983497" w:rsidP="00983497">
      <w:pPr>
        <w:pStyle w:val="NoSpacing"/>
      </w:pPr>
      <w:r>
        <w:t>Steps for Solid Waste ‘moves’</w:t>
      </w:r>
    </w:p>
    <w:p w14:paraId="47B3BE77" w14:textId="3259C4C8" w:rsidR="00A9204E" w:rsidRDefault="00983497" w:rsidP="00983497">
      <w:pPr>
        <w:pStyle w:val="NoSpacing"/>
      </w:pPr>
      <w:r>
        <w:t>Updated 2020-03-18</w:t>
      </w:r>
      <w:bookmarkStart w:id="0" w:name="_GoBack"/>
      <w:bookmarkEnd w:id="0"/>
    </w:p>
    <w:p w14:paraId="38DEEB5F" w14:textId="5AF876A0" w:rsidR="00983497" w:rsidRDefault="00983497" w:rsidP="00983497">
      <w:pPr>
        <w:pStyle w:val="NoSpacing"/>
      </w:pPr>
    </w:p>
    <w:p w14:paraId="08EBAD2C" w14:textId="59A01613" w:rsidR="00983497" w:rsidRDefault="00983497" w:rsidP="00983497">
      <w:pPr>
        <w:pStyle w:val="NoSpacing"/>
      </w:pPr>
      <w:r>
        <w:t>LEMIR, GEOS, FIS UAT</w:t>
      </w:r>
    </w:p>
    <w:p w14:paraId="2290BC99" w14:textId="5B796947" w:rsidR="00983497" w:rsidRDefault="009F08B9" w:rsidP="00983497">
      <w:pPr>
        <w:pStyle w:val="NoSpacing"/>
      </w:pPr>
      <w:r>
        <w:t xml:space="preserve">Issue being addressed: </w:t>
      </w:r>
      <w:r w:rsidR="00983497">
        <w:t>5 facilities – RO’s submitted tonnage reports and other types of submissions for wrong facility.</w:t>
      </w:r>
    </w:p>
    <w:p w14:paraId="0B062E46" w14:textId="07B7B63D" w:rsidR="00983497" w:rsidRDefault="00983497" w:rsidP="00983497">
      <w:pPr>
        <w:pStyle w:val="NoSpacing"/>
      </w:pPr>
      <w:r>
        <w:t xml:space="preserve">Facility-related </w:t>
      </w:r>
      <w:r w:rsidR="00043092">
        <w:t>steps</w:t>
      </w:r>
      <w:r>
        <w:t>:</w:t>
      </w:r>
    </w:p>
    <w:p w14:paraId="21A2BFFC" w14:textId="58B71CFE" w:rsidR="00983497" w:rsidRDefault="00983497" w:rsidP="00983497">
      <w:pPr>
        <w:pStyle w:val="NoSpacing"/>
      </w:pPr>
      <w:r>
        <w:t>1 of the 5 needs to have its FIS ID updated in GEOS – this is GEOS facility ID 267 – PINE BLUFF LANDFILL</w:t>
      </w:r>
    </w:p>
    <w:p w14:paraId="51AEEF79" w14:textId="6608EE25" w:rsidR="00983497" w:rsidRDefault="00983497" w:rsidP="00983497">
      <w:pPr>
        <w:pStyle w:val="NoSpacing"/>
      </w:pPr>
      <w:r>
        <w:t>Need to create new FIS masters for the other 4 of the 5 – Mike to do this in FIS UAT, LEMIR UAT and give Tom the new UAT FIS MFL IDs</w:t>
      </w:r>
      <w:r w:rsidR="009F08B9">
        <w:t xml:space="preserve"> and the new FIS Facility Names</w:t>
      </w:r>
      <w:r>
        <w:t>.</w:t>
      </w:r>
    </w:p>
    <w:p w14:paraId="2BB5A5D4" w14:textId="13AF1CEC" w:rsidR="009F08B9" w:rsidRDefault="00983497" w:rsidP="00983497">
      <w:pPr>
        <w:pStyle w:val="NoSpacing"/>
      </w:pPr>
      <w:r>
        <w:t xml:space="preserve">Tom has </w:t>
      </w:r>
      <w:r w:rsidR="009F08B9">
        <w:t xml:space="preserve">created </w:t>
      </w:r>
      <w:r>
        <w:t>script</w:t>
      </w:r>
      <w:r w:rsidR="009F08B9">
        <w:t>s</w:t>
      </w:r>
      <w:r>
        <w:t xml:space="preserve"> to </w:t>
      </w:r>
      <w:r w:rsidR="009F08B9">
        <w:t xml:space="preserve">insert </w:t>
      </w:r>
      <w:r>
        <w:t>4 new GEOS facilities</w:t>
      </w:r>
      <w:r w:rsidR="00043092">
        <w:t xml:space="preserve"> (note final names may vary somewhat from this list):</w:t>
      </w:r>
    </w:p>
    <w:p w14:paraId="75D17FDD" w14:textId="77777777" w:rsidR="009F08B9" w:rsidRDefault="009F08B9" w:rsidP="009F08B9">
      <w:pPr>
        <w:pStyle w:val="NoSpacing"/>
        <w:numPr>
          <w:ilvl w:val="0"/>
          <w:numId w:val="24"/>
        </w:numPr>
      </w:pPr>
      <w:r>
        <w:t>CITY OF LAGRANGE LANDFILL</w:t>
      </w:r>
    </w:p>
    <w:p w14:paraId="0B115738" w14:textId="59B989C6" w:rsidR="00983497" w:rsidRDefault="009F08B9" w:rsidP="009F08B9">
      <w:pPr>
        <w:pStyle w:val="NoSpacing"/>
        <w:numPr>
          <w:ilvl w:val="0"/>
          <w:numId w:val="24"/>
        </w:numPr>
      </w:pPr>
      <w:r>
        <w:t>DOUGHERTY COUNTY L</w:t>
      </w:r>
      <w:r w:rsidR="00043092">
        <w:t>ANDFILL</w:t>
      </w:r>
      <w:r w:rsidR="00983497">
        <w:t>, and for each one of these will set the FIS _ID to the new MFL IDs that Mike provides.</w:t>
      </w:r>
    </w:p>
    <w:p w14:paraId="6E2DBDA7" w14:textId="3FF542C1" w:rsidR="00EE50A9" w:rsidRDefault="00043092" w:rsidP="009F08B9">
      <w:pPr>
        <w:pStyle w:val="NoSpacing"/>
        <w:numPr>
          <w:ilvl w:val="0"/>
          <w:numId w:val="24"/>
        </w:numPr>
      </w:pPr>
      <w:r>
        <w:t>HOUSTON COUNTY LANDFILL</w:t>
      </w:r>
    </w:p>
    <w:p w14:paraId="3F0EC8B8" w14:textId="2D6F8928" w:rsidR="00043092" w:rsidRDefault="00043092" w:rsidP="009F08B9">
      <w:pPr>
        <w:pStyle w:val="NoSpacing"/>
        <w:numPr>
          <w:ilvl w:val="0"/>
          <w:numId w:val="24"/>
        </w:numPr>
      </w:pPr>
      <w:r>
        <w:t>TIFTON TIFT COUNTY LANDFILL</w:t>
      </w:r>
    </w:p>
    <w:p w14:paraId="2AED81E0" w14:textId="77777777" w:rsidR="00043092" w:rsidRDefault="00043092" w:rsidP="00043092">
      <w:pPr>
        <w:pStyle w:val="NoSpacing"/>
      </w:pPr>
    </w:p>
    <w:p w14:paraId="0969C79D" w14:textId="64FC876F" w:rsidR="00983497" w:rsidRDefault="009F08B9" w:rsidP="00983497">
      <w:pPr>
        <w:pStyle w:val="NoSpacing"/>
      </w:pPr>
      <w:r>
        <w:t xml:space="preserve">LEMIR </w:t>
      </w:r>
      <w:r w:rsidR="00043092">
        <w:t>steps (for all 5):</w:t>
      </w:r>
    </w:p>
    <w:p w14:paraId="27BC2835" w14:textId="7E26F219" w:rsidR="009F08B9" w:rsidRDefault="009F08B9" w:rsidP="009F08B9">
      <w:pPr>
        <w:pStyle w:val="NoSpacing"/>
        <w:numPr>
          <w:ilvl w:val="0"/>
          <w:numId w:val="24"/>
        </w:numPr>
      </w:pPr>
      <w:r>
        <w:t>Update submission records to point to correct LEMIR facility RID</w:t>
      </w:r>
      <w:r w:rsidR="00043092">
        <w:t>. Use permit number to determine which.</w:t>
      </w:r>
    </w:p>
    <w:p w14:paraId="24D15AE0" w14:textId="32279C53" w:rsidR="009F08B9" w:rsidRDefault="009F08B9" w:rsidP="009F08B9">
      <w:pPr>
        <w:pStyle w:val="NoSpacing"/>
        <w:numPr>
          <w:ilvl w:val="0"/>
          <w:numId w:val="24"/>
        </w:numPr>
      </w:pPr>
      <w:r>
        <w:t>Update tonnage data SYS_DISPOSAL to point to correct LEMIR facility RID</w:t>
      </w:r>
      <w:r w:rsidR="00043092">
        <w:t>. Use incorrect LEMIR ID to determine which</w:t>
      </w:r>
    </w:p>
    <w:p w14:paraId="3EA98C31" w14:textId="77777777" w:rsidR="00043092" w:rsidRDefault="00043092" w:rsidP="00043092">
      <w:pPr>
        <w:pStyle w:val="NoSpacing"/>
        <w:ind w:left="720"/>
      </w:pPr>
    </w:p>
    <w:p w14:paraId="78465C74" w14:textId="14B97F0C" w:rsidR="009F08B9" w:rsidRDefault="009F08B9" w:rsidP="00983497">
      <w:pPr>
        <w:pStyle w:val="NoSpacing"/>
      </w:pPr>
      <w:r>
        <w:t xml:space="preserve">GEOS </w:t>
      </w:r>
      <w:r w:rsidR="00043092">
        <w:t>steps (for 4 new facilities)</w:t>
      </w:r>
    </w:p>
    <w:p w14:paraId="63AB8076" w14:textId="7B45F40F" w:rsidR="009F08B9" w:rsidRDefault="009F08B9" w:rsidP="009F08B9">
      <w:pPr>
        <w:pStyle w:val="NoSpacing"/>
        <w:numPr>
          <w:ilvl w:val="0"/>
          <w:numId w:val="24"/>
        </w:numPr>
      </w:pPr>
      <w:r>
        <w:t>Associate proper permit to each of the 4 new facilities. This includes both GOV.SUB_PERMIT table and STG.PMT_PERMIT table (was there a third?)</w:t>
      </w:r>
      <w:r w:rsidR="00E64603">
        <w:t xml:space="preserve">  </w:t>
      </w:r>
      <w:r w:rsidR="00E64603" w:rsidRPr="00E64603">
        <w:rPr>
          <w:color w:val="C00000"/>
        </w:rPr>
        <w:t xml:space="preserve">Also </w:t>
      </w:r>
      <w:proofErr w:type="spellStart"/>
      <w:r w:rsidR="00E64603" w:rsidRPr="00E64603">
        <w:rPr>
          <w:color w:val="C00000"/>
        </w:rPr>
        <w:t>dbo.PMT_PERMIT</w:t>
      </w:r>
      <w:proofErr w:type="spellEnd"/>
    </w:p>
    <w:p w14:paraId="076D0BDB" w14:textId="34A4D88C" w:rsidR="009F08B9" w:rsidRDefault="009F08B9" w:rsidP="009F08B9">
      <w:pPr>
        <w:pStyle w:val="NoSpacing"/>
        <w:numPr>
          <w:ilvl w:val="0"/>
          <w:numId w:val="24"/>
        </w:numPr>
      </w:pPr>
      <w:r>
        <w:t xml:space="preserve">Update submissions for each of 4 </w:t>
      </w:r>
      <w:r w:rsidR="00043092">
        <w:t xml:space="preserve">incorrect facilities </w:t>
      </w:r>
      <w:r>
        <w:t xml:space="preserve">to point to </w:t>
      </w:r>
      <w:r w:rsidR="00043092">
        <w:t xml:space="preserve">their </w:t>
      </w:r>
      <w:r>
        <w:t>new GEOS facility</w:t>
      </w:r>
    </w:p>
    <w:p w14:paraId="331435C5" w14:textId="295FA846" w:rsidR="00043092" w:rsidRDefault="00043092" w:rsidP="00043092">
      <w:pPr>
        <w:pStyle w:val="NoSpacing"/>
      </w:pPr>
    </w:p>
    <w:p w14:paraId="55C759DF" w14:textId="05B375A8" w:rsidR="00043092" w:rsidRDefault="00043092" w:rsidP="00043092">
      <w:pPr>
        <w:pStyle w:val="NoSpacing"/>
      </w:pPr>
      <w:r>
        <w:t>LEMIR, GEOS, FIS PROD</w:t>
      </w:r>
    </w:p>
    <w:p w14:paraId="50B562B5" w14:textId="2193E305" w:rsidR="00043092" w:rsidRDefault="00043092" w:rsidP="00043092">
      <w:pPr>
        <w:pStyle w:val="NoSpacing"/>
        <w:numPr>
          <w:ilvl w:val="0"/>
          <w:numId w:val="24"/>
        </w:numPr>
      </w:pPr>
      <w:r>
        <w:t>Repeat all above steps. New FIS MFL IDs will likely be different from FIS UAT. Mike to perform same steps as above for UAT.</w:t>
      </w:r>
    </w:p>
    <w:sectPr w:rsidR="0004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966A8B"/>
    <w:multiLevelType w:val="hybridMultilevel"/>
    <w:tmpl w:val="E0385694"/>
    <w:lvl w:ilvl="0" w:tplc="99B41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97"/>
    <w:rsid w:val="00043092"/>
    <w:rsid w:val="00127CB8"/>
    <w:rsid w:val="00645252"/>
    <w:rsid w:val="006D3D74"/>
    <w:rsid w:val="0083569A"/>
    <w:rsid w:val="00983497"/>
    <w:rsid w:val="009F08B9"/>
    <w:rsid w:val="00A9204E"/>
    <w:rsid w:val="00E64603"/>
    <w:rsid w:val="00E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76FC"/>
  <w15:chartTrackingRefBased/>
  <w15:docId w15:val="{CA344C29-DAA9-4498-B89B-45CC43C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98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eaph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Karasch, Tom</cp:lastModifiedBy>
  <cp:revision>2</cp:revision>
  <dcterms:created xsi:type="dcterms:W3CDTF">2020-03-18T13:18:00Z</dcterms:created>
  <dcterms:modified xsi:type="dcterms:W3CDTF">2020-03-18T13:18:00Z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